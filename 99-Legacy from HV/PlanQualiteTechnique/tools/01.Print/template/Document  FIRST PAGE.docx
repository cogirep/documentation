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719" w:rsidRDefault="00623719" w:rsidP="00623719"/>
    <w:p w:rsidR="00623719" w:rsidRDefault="00623719" w:rsidP="00623719"/>
    <w:p w:rsidR="00623719" w:rsidRDefault="00623719" w:rsidP="00623719">
      <w:pPr>
        <w:ind w:left="426"/>
        <w:jc w:val="center"/>
        <w:rPr>
          <w:b/>
          <w:sz w:val="36"/>
          <w:szCs w:val="36"/>
        </w:rPr>
      </w:pPr>
    </w:p>
    <w:p w:rsidR="00623719" w:rsidRDefault="00623719" w:rsidP="00623719">
      <w:pPr>
        <w:ind w:left="426"/>
        <w:jc w:val="center"/>
        <w:rPr>
          <w:b/>
          <w:sz w:val="36"/>
          <w:szCs w:val="36"/>
        </w:rPr>
      </w:pPr>
      <w:r w:rsidRPr="004700D3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A0866" wp14:editId="12711F81">
                <wp:simplePos x="0" y="0"/>
                <wp:positionH relativeFrom="column">
                  <wp:posOffset>39035</wp:posOffset>
                </wp:positionH>
                <wp:positionV relativeFrom="paragraph">
                  <wp:posOffset>199725</wp:posOffset>
                </wp:positionV>
                <wp:extent cx="6012611" cy="653415"/>
                <wp:effectExtent l="0" t="0" r="7620" b="0"/>
                <wp:wrapNone/>
                <wp:docPr id="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611" cy="653415"/>
                        </a:xfrm>
                        <a:prstGeom prst="rect">
                          <a:avLst/>
                        </a:prstGeom>
                        <a:solidFill>
                          <a:srgbClr val="F20E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623719" w:rsidRPr="004700D3" w:rsidRDefault="00623719" w:rsidP="0062371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4700D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Projet FULL BIM</w:t>
                            </w:r>
                          </w:p>
                        </w:txbxContent>
                      </wps:txbx>
                      <wps:bodyPr wrap="square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8A0866" id="Rectangle 2" o:spid="_x0000_s1026" style="position:absolute;left:0;text-align:left;margin-left:3.05pt;margin-top:15.75pt;width:473.45pt;height:51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" fillcolor="#f20e2f" stroked="f" strokeweight="2pt">
                <v:textbox>
                  <w:txbxContent>
                    <w:p w:rsidR="00623719" w:rsidRPr="004700D3" w:rsidRDefault="00623719" w:rsidP="00623719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4700D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Projet FULL BIM</w:t>
                      </w:r>
                    </w:p>
                  </w:txbxContent>
                </v:textbox>
              </v:rect>
            </w:pict>
          </mc:Fallback>
        </mc:AlternateContent>
      </w:r>
    </w:p>
    <w:p w:rsidR="00623719" w:rsidRDefault="00623719" w:rsidP="00623719">
      <w:pPr>
        <w:jc w:val="center"/>
        <w:rPr>
          <w:b/>
          <w:sz w:val="36"/>
          <w:szCs w:val="36"/>
        </w:rPr>
      </w:pPr>
    </w:p>
    <w:p w:rsidR="00623719" w:rsidRDefault="00623719" w:rsidP="00623719">
      <w:pPr>
        <w:jc w:val="center"/>
        <w:rPr>
          <w:b/>
          <w:sz w:val="36"/>
          <w:szCs w:val="36"/>
        </w:rPr>
      </w:pPr>
    </w:p>
    <w:p w:rsidR="00623719" w:rsidRDefault="00623719" w:rsidP="00623719">
      <w:pPr>
        <w:jc w:val="center"/>
        <w:rPr>
          <w:b/>
          <w:sz w:val="36"/>
          <w:szCs w:val="36"/>
        </w:rPr>
      </w:pPr>
      <w:r w:rsidRPr="004700D3">
        <w:rPr>
          <w:b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18D2414D" wp14:editId="551FEB9B">
            <wp:simplePos x="0" y="0"/>
            <wp:positionH relativeFrom="column">
              <wp:posOffset>38735</wp:posOffset>
            </wp:positionH>
            <wp:positionV relativeFrom="paragraph">
              <wp:posOffset>86360</wp:posOffset>
            </wp:positionV>
            <wp:extent cx="6012180" cy="2760345"/>
            <wp:effectExtent l="0" t="0" r="7620" b="1905"/>
            <wp:wrapTight wrapText="bothSides">
              <wp:wrapPolygon edited="0">
                <wp:start x="0" y="0"/>
                <wp:lineTo x="0" y="21466"/>
                <wp:lineTo x="21559" y="21466"/>
                <wp:lineTo x="21559" y="0"/>
                <wp:lineTo x="0" y="0"/>
              </wp:wrapPolygon>
            </wp:wrapTight>
            <wp:docPr id="30" name="Image 30" descr="C:\Users\npitto\AppData\Local\Microsoft\Windows\Temporary Internet Files\Fichiers Internet temporaires\Content.Word\Contre-sens-sur-l-autoroute-ecoutez-le-message-d-alerte-rad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pitto\AppData\Local\Microsoft\Windows\Temporary Internet Files\Fichiers Internet temporaires\Content.Word\Contre-sens-sur-l-autoroute-ecoutez-le-message-d-alerte-radi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3719" w:rsidRDefault="00623719" w:rsidP="00623719"/>
    <w:p w:rsidR="00623719" w:rsidRDefault="00623719" w:rsidP="00623719"/>
    <w:p w:rsidR="00EE7855" w:rsidRPr="0059149F" w:rsidRDefault="00EE7855" w:rsidP="00EE785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Plan Assurance Qualité Technique</w:t>
      </w:r>
      <w:bookmarkStart w:id="0" w:name="_GoBack"/>
      <w:bookmarkEnd w:id="0"/>
    </w:p>
    <w:p w:rsidR="00623719" w:rsidRDefault="00623719" w:rsidP="00623719"/>
    <w:p w:rsidR="00623719" w:rsidRDefault="00623719" w:rsidP="00623719"/>
    <w:p w:rsidR="00623719" w:rsidRDefault="00623719" w:rsidP="00623719">
      <w:pPr>
        <w:jc w:val="center"/>
        <w:rPr>
          <w:b/>
          <w:sz w:val="32"/>
          <w:szCs w:val="32"/>
        </w:rPr>
      </w:pPr>
    </w:p>
    <w:p w:rsidR="00623719" w:rsidRDefault="00623719" w:rsidP="00623719">
      <w:pPr>
        <w:jc w:val="center"/>
        <w:rPr>
          <w:b/>
          <w:sz w:val="32"/>
          <w:szCs w:val="32"/>
        </w:rPr>
      </w:pPr>
    </w:p>
    <w:p w:rsidR="00623719" w:rsidRDefault="00623719" w:rsidP="00623719">
      <w:pPr>
        <w:jc w:val="center"/>
        <w:rPr>
          <w:b/>
          <w:sz w:val="32"/>
          <w:szCs w:val="32"/>
        </w:rPr>
      </w:pPr>
    </w:p>
    <w:p w:rsidR="00623719" w:rsidRDefault="00623719" w:rsidP="00623719">
      <w:pPr>
        <w:jc w:val="center"/>
        <w:rPr>
          <w:b/>
          <w:sz w:val="32"/>
          <w:szCs w:val="32"/>
        </w:rPr>
      </w:pPr>
    </w:p>
    <w:p w:rsidR="00623719" w:rsidRDefault="00623719" w:rsidP="00623719">
      <w:pPr>
        <w:jc w:val="center"/>
        <w:rPr>
          <w:b/>
          <w:sz w:val="32"/>
          <w:szCs w:val="32"/>
        </w:rPr>
      </w:pPr>
    </w:p>
    <w:p w:rsidR="00623719" w:rsidRDefault="00623719" w:rsidP="00623719">
      <w:pPr>
        <w:jc w:val="center"/>
        <w:rPr>
          <w:b/>
          <w:sz w:val="32"/>
          <w:szCs w:val="32"/>
        </w:rPr>
      </w:pPr>
    </w:p>
    <w:p w:rsidR="00623719" w:rsidRDefault="00623719" w:rsidP="00623719">
      <w:pPr>
        <w:jc w:val="center"/>
        <w:rPr>
          <w:b/>
          <w:sz w:val="32"/>
          <w:szCs w:val="32"/>
        </w:rPr>
      </w:pPr>
    </w:p>
    <w:p w:rsidR="00623719" w:rsidRDefault="00623719" w:rsidP="00623719">
      <w:pPr>
        <w:pStyle w:val="Tabledesmatires"/>
      </w:pPr>
      <w:r>
        <w:lastRenderedPageBreak/>
        <w:t>Table des matières</w:t>
      </w:r>
    </w:p>
    <w:p w:rsidR="00623719" w:rsidRDefault="00B509E0" w:rsidP="00623719">
      <w:r>
        <w:rPr>
          <w:rFonts w:cstheme="minorHAnsi"/>
          <w:b/>
          <w:noProof/>
          <w:sz w:val="22"/>
          <w:szCs w:val="24"/>
        </w:rPr>
        <w:fldChar w:fldCharType="begin"/>
      </w:r>
      <w:r>
        <w:rPr>
          <w:rFonts w:cstheme="minorHAnsi"/>
          <w:b/>
          <w:noProof/>
          <w:sz w:val="22"/>
          <w:szCs w:val="24"/>
        </w:rPr>
        <w:instrText xml:space="preserve"> TOC \o "1-2" \h \z \u </w:instrText>
      </w:r>
      <w:r>
        <w:rPr>
          <w:rFonts w:cstheme="minorHAnsi"/>
          <w:b/>
          <w:noProof/>
          <w:sz w:val="22"/>
          <w:szCs w:val="24"/>
        </w:rPr>
        <w:fldChar w:fldCharType="separate"/>
      </w:r>
      <w:r>
        <w:rPr>
          <w:rFonts w:cstheme="minorHAnsi"/>
          <w:bCs/>
          <w:noProof/>
          <w:sz w:val="22"/>
          <w:szCs w:val="24"/>
          <w:lang w:val="en-US"/>
        </w:rPr>
        <w:t>No table of contents entries found.</w:t>
      </w:r>
      <w:r>
        <w:rPr>
          <w:rFonts w:cstheme="minorHAnsi"/>
          <w:b/>
          <w:noProof/>
          <w:sz w:val="22"/>
          <w:szCs w:val="24"/>
        </w:rPr>
        <w:fldChar w:fldCharType="end"/>
      </w:r>
    </w:p>
    <w:p w:rsidR="00623719" w:rsidRDefault="00623719" w:rsidP="00623719"/>
    <w:p w:rsidR="00623719" w:rsidRDefault="00623719" w:rsidP="00623719"/>
    <w:p w:rsidR="00623719" w:rsidRDefault="00623719" w:rsidP="00623719"/>
    <w:p w:rsidR="00623719" w:rsidRDefault="00623719" w:rsidP="00623719"/>
    <w:p w:rsidR="00623719" w:rsidRDefault="00623719" w:rsidP="00623719"/>
    <w:p w:rsidR="00261742" w:rsidRPr="00DA076C" w:rsidRDefault="00261742" w:rsidP="00DA076C"/>
    <w:sectPr w:rsidR="00261742" w:rsidRPr="00DA076C" w:rsidSect="00BD6DA6">
      <w:headerReference w:type="default" r:id="rId8"/>
      <w:footerReference w:type="default" r:id="rId9"/>
      <w:type w:val="continuous"/>
      <w:pgSz w:w="11906" w:h="16838" w:code="9"/>
      <w:pgMar w:top="1134" w:right="1134" w:bottom="1134" w:left="1134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78C" w:rsidRDefault="00A5278C">
      <w:pPr>
        <w:spacing w:after="0"/>
      </w:pPr>
      <w:r>
        <w:separator/>
      </w:r>
    </w:p>
  </w:endnote>
  <w:endnote w:type="continuationSeparator" w:id="0">
    <w:p w:rsidR="00A5278C" w:rsidRDefault="00A527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ZapfDingbats">
    <w:panose1 w:val="020B0604020202020204"/>
    <w:charset w:val="02"/>
    <w:family w:val="decorative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inci Sans">
    <w:altName w:val="Calibri"/>
    <w:panose1 w:val="020B0604020202020204"/>
    <w:charset w:val="00"/>
    <w:family w:val="auto"/>
    <w:pitch w:val="variable"/>
    <w:sig w:usb0="00000001" w:usb1="4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E1E" w:rsidRDefault="00885559" w:rsidP="00CA6398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EE7855">
      <w:rPr>
        <w:noProof/>
      </w:rPr>
      <w:t>Document6</w:t>
    </w:r>
    <w:r>
      <w:rPr>
        <w:noProof/>
      </w:rPr>
      <w:fldChar w:fldCharType="end"/>
    </w:r>
    <w:r>
      <w:tab/>
    </w:r>
    <w:r>
      <w:tab/>
    </w:r>
    <w:r w:rsidRPr="0060267B">
      <w:rPr>
        <w:rStyle w:val="PageNumber"/>
      </w:rPr>
      <w:fldChar w:fldCharType="begin"/>
    </w:r>
    <w:r w:rsidRPr="0060267B">
      <w:rPr>
        <w:rStyle w:val="PageNumber"/>
      </w:rPr>
      <w:instrText xml:space="preserve"> PAGE </w:instrText>
    </w:r>
    <w:r w:rsidRPr="0060267B">
      <w:rPr>
        <w:rStyle w:val="PageNumber"/>
      </w:rPr>
      <w:fldChar w:fldCharType="separate"/>
    </w:r>
    <w:r>
      <w:rPr>
        <w:rStyle w:val="PageNumber"/>
        <w:noProof/>
      </w:rPr>
      <w:t>10</w:t>
    </w:r>
    <w:r w:rsidRPr="0060267B">
      <w:rPr>
        <w:rStyle w:val="PageNumber"/>
      </w:rPr>
      <w:fldChar w:fldCharType="end"/>
    </w:r>
    <w:r w:rsidRPr="0060267B">
      <w:rPr>
        <w:rStyle w:val="PageNumber"/>
      </w:rPr>
      <w:t>/</w:t>
    </w:r>
    <w:r w:rsidRPr="0060267B">
      <w:rPr>
        <w:rStyle w:val="PageNumber"/>
      </w:rPr>
      <w:fldChar w:fldCharType="begin"/>
    </w:r>
    <w:r w:rsidRPr="0060267B">
      <w:rPr>
        <w:rStyle w:val="PageNumber"/>
      </w:rPr>
      <w:instrText xml:space="preserve"> NUMPAGES </w:instrText>
    </w:r>
    <w:r w:rsidRPr="0060267B">
      <w:rPr>
        <w:rStyle w:val="PageNumber"/>
      </w:rPr>
      <w:fldChar w:fldCharType="separate"/>
    </w:r>
    <w:r>
      <w:rPr>
        <w:rStyle w:val="PageNumber"/>
        <w:noProof/>
      </w:rPr>
      <w:t>10</w:t>
    </w:r>
    <w:r w:rsidRPr="0060267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78C" w:rsidRDefault="00A5278C">
      <w:r>
        <w:separator/>
      </w:r>
    </w:p>
  </w:footnote>
  <w:footnote w:type="continuationSeparator" w:id="0">
    <w:p w:rsidR="00A5278C" w:rsidRDefault="00A52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F81BD" w:themeColor="accen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4"/>
      <w:gridCol w:w="5534"/>
      <w:gridCol w:w="1980"/>
    </w:tblGrid>
    <w:tr w:rsidR="00FB6E1E" w:rsidTr="006E51B1">
      <w:trPr>
        <w:trHeight w:val="851"/>
        <w:jc w:val="center"/>
      </w:trPr>
      <w:tc>
        <w:tcPr>
          <w:tcW w:w="2122" w:type="dxa"/>
          <w:vAlign w:val="center"/>
        </w:tcPr>
        <w:p w:rsidR="00FB6E1E" w:rsidRDefault="00885559" w:rsidP="00F229F0">
          <w:pPr>
            <w:pStyle w:val="Header"/>
            <w:pBdr>
              <w:bottom w:val="none" w:sz="0" w:space="0" w:color="auto"/>
            </w:pBdr>
            <w:rPr>
              <w:noProof/>
            </w:rPr>
          </w:pPr>
          <w:r w:rsidRPr="00355D8B">
            <w:rPr>
              <w:noProof/>
            </w:rPr>
            <w:drawing>
              <wp:inline distT="0" distB="0" distL="0" distR="0" wp14:anchorId="43B9AFD7" wp14:editId="459B980F">
                <wp:extent cx="1072647" cy="327977"/>
                <wp:effectExtent l="0" t="0" r="0" b="0"/>
                <wp:docPr id="27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7496" cy="3325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center"/>
        </w:tcPr>
        <w:p w:rsidR="00FB6E1E" w:rsidRDefault="00DA076C" w:rsidP="00F229F0">
          <w:pPr>
            <w:pStyle w:val="Header"/>
            <w:pBdr>
              <w:bottom w:val="none" w:sz="0" w:space="0" w:color="auto"/>
            </w:pBdr>
            <w:jc w:val="center"/>
            <w:rPr>
              <w:noProof/>
            </w:rPr>
          </w:pPr>
          <w:r>
            <w:rPr>
              <w:noProof/>
            </w:rPr>
            <w:t xml:space="preserve">Dossier d’architecture </w:t>
          </w:r>
        </w:p>
        <w:p w:rsidR="00DA076C" w:rsidRDefault="00DA076C" w:rsidP="00F229F0">
          <w:pPr>
            <w:pStyle w:val="Header"/>
            <w:pBdr>
              <w:bottom w:val="none" w:sz="0" w:space="0" w:color="auto"/>
            </w:pBdr>
            <w:jc w:val="center"/>
            <w:rPr>
              <w:noProof/>
            </w:rPr>
          </w:pPr>
          <w:r>
            <w:rPr>
              <w:noProof/>
            </w:rPr>
            <w:t>Plateforme FullBIM-VAMP</w:t>
          </w:r>
        </w:p>
      </w:tc>
      <w:tc>
        <w:tcPr>
          <w:tcW w:w="1978" w:type="dxa"/>
          <w:vAlign w:val="center"/>
        </w:tcPr>
        <w:p w:rsidR="00FB6E1E" w:rsidRDefault="00885559" w:rsidP="00F229F0">
          <w:pPr>
            <w:pStyle w:val="Header"/>
            <w:pBdr>
              <w:bottom w:val="none" w:sz="0" w:space="0" w:color="auto"/>
            </w:pBdr>
            <w:jc w:val="right"/>
            <w:rPr>
              <w:noProof/>
            </w:rPr>
          </w:pPr>
          <w:r w:rsidRPr="00355D8B">
            <w:rPr>
              <w:noProof/>
            </w:rPr>
            <w:drawing>
              <wp:inline distT="0" distB="0" distL="0" distR="0" wp14:anchorId="7D253FD4" wp14:editId="190E93B1">
                <wp:extent cx="477847" cy="466415"/>
                <wp:effectExtent l="0" t="0" r="0" b="0"/>
                <wp:docPr id="28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496" cy="467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B6E1E" w:rsidRPr="00F229F0" w:rsidRDefault="00A5278C" w:rsidP="00F229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9302EC2"/>
    <w:name w:val="WW8Num43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upperRoman"/>
      <w:lvlText w:val="%1."/>
      <w:lvlJc w:val="left"/>
      <w:pPr>
        <w:tabs>
          <w:tab w:val="num" w:pos="1312"/>
        </w:tabs>
        <w:ind w:left="1312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1211"/>
        </w:tabs>
        <w:ind w:left="1211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4" w15:restartNumberingAfterBreak="0">
    <w:nsid w:val="00000005"/>
    <w:multiLevelType w:val="singleLevel"/>
    <w:tmpl w:val="C5062F1A"/>
    <w:name w:val="WW8Num4"/>
    <w:lvl w:ilvl="0">
      <w:start w:val="1"/>
      <w:numFmt w:val="lowerLetter"/>
      <w:pStyle w:val="ListNumber2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2155"/>
        </w:tabs>
        <w:ind w:left="2155" w:hanging="324"/>
      </w:pPr>
      <w:rPr>
        <w:rFonts w:ascii="Symbol" w:hAnsi="Symbol"/>
        <w:b w:val="0"/>
        <w:i w:val="0"/>
        <w:color w:val="auto"/>
        <w:sz w:val="16"/>
        <w:szCs w:val="16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"/>
      <w:lvlJc w:val="left"/>
      <w:pPr>
        <w:tabs>
          <w:tab w:val="num" w:pos="1758"/>
        </w:tabs>
        <w:ind w:left="1758" w:hanging="346"/>
      </w:pPr>
      <w:rPr>
        <w:rFonts w:ascii="Symbol" w:hAnsi="Symbol"/>
        <w:color w:val="auto"/>
        <w:sz w:val="18"/>
        <w:szCs w:val="18"/>
      </w:rPr>
    </w:lvl>
  </w:abstractNum>
  <w:abstractNum w:abstractNumId="7" w15:restartNumberingAfterBreak="0">
    <w:nsid w:val="00000008"/>
    <w:multiLevelType w:val="singleLevel"/>
    <w:tmpl w:val="33BAB046"/>
    <w:name w:val="WW8Num7"/>
    <w:lvl w:ilvl="0">
      <w:start w:val="1"/>
      <w:numFmt w:val="bullet"/>
      <w:lvlText w:val=""/>
      <w:lvlJc w:val="left"/>
      <w:pPr>
        <w:tabs>
          <w:tab w:val="num" w:pos="1304"/>
        </w:tabs>
        <w:ind w:left="1304" w:hanging="324"/>
      </w:pPr>
      <w:rPr>
        <w:rFonts w:ascii="Symbol" w:hAnsi="Symbol"/>
        <w:color w:val="auto"/>
        <w:sz w:val="18"/>
        <w:szCs w:val="18"/>
      </w:rPr>
    </w:lvl>
  </w:abstractNum>
  <w:abstractNum w:abstractNumId="8" w15:restartNumberingAfterBreak="0">
    <w:nsid w:val="00000009"/>
    <w:multiLevelType w:val="singleLevel"/>
    <w:tmpl w:val="F4E80056"/>
    <w:name w:val="WW8Num8"/>
    <w:lvl w:ilvl="0">
      <w:start w:val="1"/>
      <w:numFmt w:val="bullet"/>
      <w:lvlText w:val=""/>
      <w:lvlJc w:val="left"/>
      <w:pPr>
        <w:tabs>
          <w:tab w:val="num" w:pos="907"/>
        </w:tabs>
        <w:ind w:left="907" w:hanging="340"/>
      </w:pPr>
      <w:rPr>
        <w:rFonts w:ascii="Wingdings 3" w:hAnsi="Wingdings 3" w:hint="default"/>
        <w:b w:val="0"/>
        <w:i w:val="0"/>
        <w:color w:val="auto"/>
        <w:sz w:val="20"/>
        <w:szCs w:val="20"/>
      </w:rPr>
    </w:lvl>
  </w:abstractNum>
  <w:abstractNum w:abstractNumId="9" w15:restartNumberingAfterBreak="0">
    <w:nsid w:val="0000000A"/>
    <w:multiLevelType w:val="singleLevel"/>
    <w:tmpl w:val="02049098"/>
    <w:name w:val="WW8Num9"/>
    <w:lvl w:ilvl="0">
      <w:start w:val="1"/>
      <w:numFmt w:val="decimal"/>
      <w:lvlText w:val="%1."/>
      <w:lvlJc w:val="left"/>
      <w:pPr>
        <w:tabs>
          <w:tab w:val="num" w:pos="530"/>
        </w:tabs>
        <w:ind w:left="53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0" w15:restartNumberingAfterBreak="0">
    <w:nsid w:val="0000000B"/>
    <w:multiLevelType w:val="singleLevel"/>
    <w:tmpl w:val="48902FE0"/>
    <w:name w:val="WW8Num10"/>
    <w:lvl w:ilvl="0">
      <w:start w:val="1"/>
      <w:numFmt w:val="bullet"/>
      <w:lvlText w:val=""/>
      <w:lvlJc w:val="left"/>
      <w:pPr>
        <w:tabs>
          <w:tab w:val="num" w:pos="454"/>
        </w:tabs>
        <w:ind w:left="454" w:hanging="312"/>
      </w:pPr>
      <w:rPr>
        <w:rFonts w:ascii="ZapfDingbats" w:hAnsi="ZapfDingbats"/>
        <w:b w:val="0"/>
        <w:i w:val="0"/>
        <w:color w:val="auto"/>
        <w:sz w:val="12"/>
        <w:szCs w:val="12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"/>
      <w:lvlJc w:val="left"/>
      <w:pPr>
        <w:tabs>
          <w:tab w:val="num" w:pos="505"/>
        </w:tabs>
        <w:ind w:left="505" w:hanging="363"/>
      </w:pPr>
      <w:rPr>
        <w:rFonts w:ascii="ZapfDingbats" w:hAnsi="ZapfDingbats"/>
        <w:b w:val="0"/>
        <w:i w:val="0"/>
        <w:color w:val="6666FF"/>
        <w:sz w:val="12"/>
        <w:szCs w:val="12"/>
      </w:rPr>
    </w:lvl>
  </w:abstractNum>
  <w:abstractNum w:abstractNumId="12" w15:restartNumberingAfterBreak="0">
    <w:nsid w:val="0000000D"/>
    <w:multiLevelType w:val="singleLevel"/>
    <w:tmpl w:val="F87067A0"/>
    <w:name w:val="WW8Num15"/>
    <w:lvl w:ilvl="0">
      <w:start w:val="1"/>
      <w:numFmt w:val="bullet"/>
      <w:lvlText w:val=""/>
      <w:lvlJc w:val="left"/>
      <w:pPr>
        <w:tabs>
          <w:tab w:val="num" w:pos="425"/>
        </w:tabs>
        <w:ind w:left="425" w:hanging="285"/>
      </w:pPr>
      <w:rPr>
        <w:rFonts w:ascii="ZapfDingbats" w:hAnsi="ZapfDingbats"/>
        <w:b w:val="0"/>
        <w:i w:val="0"/>
        <w:color w:val="6666FF"/>
        <w:sz w:val="12"/>
        <w:szCs w:val="12"/>
      </w:rPr>
    </w:lvl>
  </w:abstractNum>
  <w:abstractNum w:abstractNumId="13" w15:restartNumberingAfterBreak="0">
    <w:nsid w:val="0000000E"/>
    <w:multiLevelType w:val="multilevel"/>
    <w:tmpl w:val="0000000E"/>
    <w:name w:val="WW8Num2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0000000F"/>
    <w:multiLevelType w:val="singleLevel"/>
    <w:tmpl w:val="0000000F"/>
    <w:name w:val="WW8Num21"/>
    <w:lvl w:ilvl="0">
      <w:start w:val="1"/>
      <w:numFmt w:val="bullet"/>
      <w:lvlText w:val=""/>
      <w:lvlJc w:val="left"/>
      <w:pPr>
        <w:tabs>
          <w:tab w:val="num" w:pos="930"/>
        </w:tabs>
        <w:ind w:left="930" w:hanging="363"/>
      </w:pPr>
      <w:rPr>
        <w:rFonts w:ascii="Wingdings 3" w:hAnsi="Wingdings 3"/>
        <w:b w:val="0"/>
        <w:i w:val="0"/>
        <w:color w:val="6666FF"/>
        <w:sz w:val="20"/>
        <w:szCs w:val="20"/>
      </w:rPr>
    </w:lvl>
  </w:abstractNum>
  <w:abstractNum w:abstractNumId="15" w15:restartNumberingAfterBreak="0">
    <w:nsid w:val="00000010"/>
    <w:multiLevelType w:val="multilevel"/>
    <w:tmpl w:val="00000010"/>
    <w:name w:val="WW8Num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00000011"/>
    <w:multiLevelType w:val="singleLevel"/>
    <w:tmpl w:val="3D16D850"/>
    <w:name w:val="WW8Num37"/>
    <w:lvl w:ilvl="0">
      <w:start w:val="1"/>
      <w:numFmt w:val="bullet"/>
      <w:pStyle w:val="TableauBullet2"/>
      <w:lvlText w:val=""/>
      <w:lvlJc w:val="left"/>
      <w:pPr>
        <w:ind w:left="644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</w:abstractNum>
  <w:abstractNum w:abstractNumId="17" w15:restartNumberingAfterBreak="0">
    <w:nsid w:val="00000012"/>
    <w:multiLevelType w:val="multilevel"/>
    <w:tmpl w:val="00000012"/>
    <w:name w:val="WW8Num27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83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00000013"/>
    <w:multiLevelType w:val="singleLevel"/>
    <w:tmpl w:val="00000013"/>
    <w:name w:val="WW8Num29"/>
    <w:lvl w:ilvl="0">
      <w:start w:val="1"/>
      <w:numFmt w:val="bullet"/>
      <w:pStyle w:val="ListBullet5"/>
      <w:lvlText w:val=""/>
      <w:lvlJc w:val="left"/>
      <w:pPr>
        <w:tabs>
          <w:tab w:val="num" w:pos="2098"/>
        </w:tabs>
        <w:ind w:left="2098" w:hanging="264"/>
      </w:pPr>
      <w:rPr>
        <w:rFonts w:ascii="Symbol" w:hAnsi="Symbol"/>
        <w:color w:val="6666FF"/>
        <w:sz w:val="16"/>
        <w:szCs w:val="16"/>
      </w:rPr>
    </w:lvl>
  </w:abstractNum>
  <w:abstractNum w:abstractNumId="19" w15:restartNumberingAfterBreak="0">
    <w:nsid w:val="00000014"/>
    <w:multiLevelType w:val="singleLevel"/>
    <w:tmpl w:val="00000014"/>
    <w:name w:val="WW8Num33"/>
    <w:lvl w:ilvl="0">
      <w:start w:val="1"/>
      <w:numFmt w:val="bullet"/>
      <w:lvlText w:val="-"/>
      <w:lvlJc w:val="left"/>
      <w:pPr>
        <w:tabs>
          <w:tab w:val="num" w:pos="1741"/>
        </w:tabs>
        <w:ind w:left="1741" w:hanging="360"/>
      </w:pPr>
      <w:rPr>
        <w:rFonts w:ascii="Arial" w:hAnsi="Arial"/>
      </w:rPr>
    </w:lvl>
  </w:abstractNum>
  <w:abstractNum w:abstractNumId="20" w15:restartNumberingAfterBreak="0">
    <w:nsid w:val="00000015"/>
    <w:multiLevelType w:val="singleLevel"/>
    <w:tmpl w:val="D32CDB6A"/>
    <w:name w:val="WW8Num34"/>
    <w:lvl w:ilvl="0">
      <w:start w:val="1"/>
      <w:numFmt w:val="bullet"/>
      <w:pStyle w:val="ListBullet3"/>
      <w:lvlText w:val=""/>
      <w:lvlJc w:val="left"/>
      <w:pPr>
        <w:tabs>
          <w:tab w:val="num" w:pos="1247"/>
        </w:tabs>
        <w:ind w:left="1247" w:hanging="267"/>
      </w:pPr>
      <w:rPr>
        <w:rFonts w:ascii="Symbol" w:hAnsi="Symbol"/>
        <w:color w:val="6666FF"/>
        <w:sz w:val="18"/>
        <w:szCs w:val="18"/>
      </w:rPr>
    </w:lvl>
  </w:abstractNum>
  <w:abstractNum w:abstractNumId="21" w15:restartNumberingAfterBreak="0">
    <w:nsid w:val="00000016"/>
    <w:multiLevelType w:val="singleLevel"/>
    <w:tmpl w:val="00000016"/>
    <w:name w:val="WW8Num35"/>
    <w:lvl w:ilvl="0">
      <w:start w:val="1"/>
      <w:numFmt w:val="bullet"/>
      <w:lvlText w:val="-"/>
      <w:lvlJc w:val="left"/>
      <w:pPr>
        <w:tabs>
          <w:tab w:val="num" w:pos="814"/>
        </w:tabs>
        <w:ind w:left="814" w:hanging="360"/>
      </w:pPr>
      <w:rPr>
        <w:rFonts w:ascii="Arial" w:hAnsi="Arial"/>
        <w:color w:val="5378B3"/>
        <w:sz w:val="20"/>
      </w:rPr>
    </w:lvl>
  </w:abstractNum>
  <w:abstractNum w:abstractNumId="22" w15:restartNumberingAfterBreak="0">
    <w:nsid w:val="00000017"/>
    <w:multiLevelType w:val="singleLevel"/>
    <w:tmpl w:val="566AA642"/>
    <w:name w:val="WW8Num37"/>
    <w:lvl w:ilvl="0">
      <w:start w:val="1"/>
      <w:numFmt w:val="bullet"/>
      <w:pStyle w:val="TableauBullet1"/>
      <w:lvlText w:val="-"/>
      <w:lvlJc w:val="left"/>
      <w:pPr>
        <w:ind w:left="473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</w:abstractNum>
  <w:abstractNum w:abstractNumId="23" w15:restartNumberingAfterBreak="0">
    <w:nsid w:val="00000018"/>
    <w:multiLevelType w:val="singleLevel"/>
    <w:tmpl w:val="00000018"/>
    <w:name w:val="WW8Num40"/>
    <w:lvl w:ilvl="0">
      <w:start w:val="1"/>
      <w:numFmt w:val="bullet"/>
      <w:pStyle w:val="ListBullet4"/>
      <w:lvlText w:val=""/>
      <w:lvlJc w:val="left"/>
      <w:pPr>
        <w:tabs>
          <w:tab w:val="num" w:pos="1701"/>
        </w:tabs>
        <w:ind w:left="1701" w:hanging="287"/>
      </w:pPr>
      <w:rPr>
        <w:rFonts w:ascii="Symbol" w:hAnsi="Symbol"/>
        <w:color w:val="6666FF"/>
        <w:sz w:val="18"/>
        <w:szCs w:val="18"/>
      </w:rPr>
    </w:lvl>
  </w:abstractNum>
  <w:abstractNum w:abstractNumId="24" w15:restartNumberingAfterBreak="0">
    <w:nsid w:val="00000019"/>
    <w:multiLevelType w:val="singleLevel"/>
    <w:tmpl w:val="00000019"/>
    <w:name w:val="WW8Num41"/>
    <w:lvl w:ilvl="0">
      <w:start w:val="1"/>
      <w:numFmt w:val="bullet"/>
      <w:lvlText w:val=""/>
      <w:lvlJc w:val="left"/>
      <w:pPr>
        <w:tabs>
          <w:tab w:val="num" w:pos="1097"/>
        </w:tabs>
        <w:ind w:left="1097" w:hanging="360"/>
      </w:pPr>
      <w:rPr>
        <w:rFonts w:ascii="ZapfDingbats" w:hAnsi="ZapfDingbats" w:cs="Times New Roman"/>
        <w:color w:val="5378B3"/>
        <w:w w:val="80"/>
        <w:sz w:val="14"/>
        <w:szCs w:val="14"/>
      </w:rPr>
    </w:lvl>
  </w:abstractNum>
  <w:abstractNum w:abstractNumId="25" w15:restartNumberingAfterBreak="0">
    <w:nsid w:val="0000001A"/>
    <w:multiLevelType w:val="singleLevel"/>
    <w:tmpl w:val="0000001A"/>
    <w:name w:val="WW8Num42"/>
    <w:lvl w:ilvl="0">
      <w:start w:val="1"/>
      <w:numFmt w:val="bullet"/>
      <w:lvlText w:val=""/>
      <w:lvlJc w:val="left"/>
      <w:pPr>
        <w:tabs>
          <w:tab w:val="num" w:pos="1343"/>
        </w:tabs>
        <w:ind w:left="1343" w:hanging="363"/>
      </w:pPr>
      <w:rPr>
        <w:rFonts w:ascii="Symbol" w:hAnsi="Symbol"/>
        <w:color w:val="6666FF"/>
        <w:sz w:val="16"/>
        <w:szCs w:val="16"/>
      </w:rPr>
    </w:lvl>
  </w:abstractNum>
  <w:abstractNum w:abstractNumId="26" w15:restartNumberingAfterBreak="0">
    <w:nsid w:val="04444568"/>
    <w:multiLevelType w:val="hybridMultilevel"/>
    <w:tmpl w:val="DF0EA5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410E6A"/>
    <w:multiLevelType w:val="multilevel"/>
    <w:tmpl w:val="040C0025"/>
    <w:styleLink w:val="Titlesnumbering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34916231"/>
    <w:multiLevelType w:val="hybridMultilevel"/>
    <w:tmpl w:val="B47EB5DE"/>
    <w:lvl w:ilvl="0" w:tplc="9372E85A">
      <w:start w:val="1"/>
      <w:numFmt w:val="bullet"/>
      <w:pStyle w:val="Puc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F001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D082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3C94F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8D3E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1AE3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72289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C20F0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5C3F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448CF"/>
    <w:multiLevelType w:val="hybridMultilevel"/>
    <w:tmpl w:val="7CDC7A68"/>
    <w:lvl w:ilvl="0" w:tplc="5EB6005A">
      <w:start w:val="1"/>
      <w:numFmt w:val="decimal"/>
      <w:pStyle w:val="Listenumros1"/>
      <w:lvlText w:val="%1."/>
      <w:lvlJc w:val="left"/>
      <w:pPr>
        <w:ind w:left="947" w:hanging="360"/>
      </w:pPr>
    </w:lvl>
    <w:lvl w:ilvl="1" w:tplc="040C0019" w:tentative="1">
      <w:start w:val="1"/>
      <w:numFmt w:val="lowerLetter"/>
      <w:lvlText w:val="%2."/>
      <w:lvlJc w:val="left"/>
      <w:pPr>
        <w:ind w:left="1667" w:hanging="360"/>
      </w:pPr>
    </w:lvl>
    <w:lvl w:ilvl="2" w:tplc="040C001B" w:tentative="1">
      <w:start w:val="1"/>
      <w:numFmt w:val="lowerRoman"/>
      <w:lvlText w:val="%3."/>
      <w:lvlJc w:val="right"/>
      <w:pPr>
        <w:ind w:left="2387" w:hanging="180"/>
      </w:pPr>
    </w:lvl>
    <w:lvl w:ilvl="3" w:tplc="040C000F" w:tentative="1">
      <w:start w:val="1"/>
      <w:numFmt w:val="decimal"/>
      <w:lvlText w:val="%4."/>
      <w:lvlJc w:val="left"/>
      <w:pPr>
        <w:ind w:left="3107" w:hanging="360"/>
      </w:pPr>
    </w:lvl>
    <w:lvl w:ilvl="4" w:tplc="040C0019" w:tentative="1">
      <w:start w:val="1"/>
      <w:numFmt w:val="lowerLetter"/>
      <w:lvlText w:val="%5."/>
      <w:lvlJc w:val="left"/>
      <w:pPr>
        <w:ind w:left="3827" w:hanging="360"/>
      </w:pPr>
    </w:lvl>
    <w:lvl w:ilvl="5" w:tplc="040C001B" w:tentative="1">
      <w:start w:val="1"/>
      <w:numFmt w:val="lowerRoman"/>
      <w:lvlText w:val="%6."/>
      <w:lvlJc w:val="right"/>
      <w:pPr>
        <w:ind w:left="4547" w:hanging="180"/>
      </w:pPr>
    </w:lvl>
    <w:lvl w:ilvl="6" w:tplc="040C000F" w:tentative="1">
      <w:start w:val="1"/>
      <w:numFmt w:val="decimal"/>
      <w:lvlText w:val="%7."/>
      <w:lvlJc w:val="left"/>
      <w:pPr>
        <w:ind w:left="5267" w:hanging="360"/>
      </w:pPr>
    </w:lvl>
    <w:lvl w:ilvl="7" w:tplc="040C0019" w:tentative="1">
      <w:start w:val="1"/>
      <w:numFmt w:val="lowerLetter"/>
      <w:lvlText w:val="%8."/>
      <w:lvlJc w:val="left"/>
      <w:pPr>
        <w:ind w:left="5987" w:hanging="360"/>
      </w:pPr>
    </w:lvl>
    <w:lvl w:ilvl="8" w:tplc="040C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0" w15:restartNumberingAfterBreak="0">
    <w:nsid w:val="5B482618"/>
    <w:multiLevelType w:val="hybridMultilevel"/>
    <w:tmpl w:val="6330C058"/>
    <w:lvl w:ilvl="0" w:tplc="3A4AA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084D12"/>
    <w:multiLevelType w:val="hybridMultilevel"/>
    <w:tmpl w:val="D38429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935134"/>
    <w:multiLevelType w:val="hybridMultilevel"/>
    <w:tmpl w:val="8FAAEB9E"/>
    <w:name w:val="WW8Num82"/>
    <w:lvl w:ilvl="0" w:tplc="C494DA64">
      <w:start w:val="1"/>
      <w:numFmt w:val="bullet"/>
      <w:pStyle w:val="ListBullet2"/>
      <w:lvlText w:val=""/>
      <w:lvlJc w:val="left"/>
      <w:pPr>
        <w:tabs>
          <w:tab w:val="num" w:pos="907"/>
        </w:tabs>
        <w:ind w:left="907" w:hanging="340"/>
      </w:pPr>
      <w:rPr>
        <w:rFonts w:ascii="Wingdings 3" w:hAnsi="Wingdings 3" w:hint="default"/>
        <w:b w:val="0"/>
        <w:i w:val="0"/>
        <w:color w:val="6666FF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776862"/>
    <w:multiLevelType w:val="hybridMultilevel"/>
    <w:tmpl w:val="08A2AF1A"/>
    <w:lvl w:ilvl="0" w:tplc="1BECAE14">
      <w:start w:val="1"/>
      <w:numFmt w:val="bullet"/>
      <w:pStyle w:val="Listepuces1"/>
      <w:lvlText w:val=""/>
      <w:lvlJc w:val="left"/>
      <w:pPr>
        <w:ind w:left="587" w:hanging="360"/>
      </w:pPr>
      <w:rPr>
        <w:rFonts w:ascii="ZapfDingbats" w:hAnsi="ZapfDingbats" w:hint="default"/>
        <w:b w:val="0"/>
        <w:i w:val="0"/>
        <w:color w:val="6666FF"/>
        <w:sz w:val="12"/>
        <w:szCs w:val="12"/>
      </w:rPr>
    </w:lvl>
    <w:lvl w:ilvl="1" w:tplc="040C0019" w:tentative="1">
      <w:start w:val="1"/>
      <w:numFmt w:val="lowerLetter"/>
      <w:lvlText w:val="%2."/>
      <w:lvlJc w:val="left"/>
      <w:pPr>
        <w:ind w:left="1610" w:hanging="360"/>
      </w:pPr>
    </w:lvl>
    <w:lvl w:ilvl="2" w:tplc="040C001B" w:tentative="1">
      <w:start w:val="1"/>
      <w:numFmt w:val="lowerRoman"/>
      <w:lvlText w:val="%3."/>
      <w:lvlJc w:val="right"/>
      <w:pPr>
        <w:ind w:left="2330" w:hanging="180"/>
      </w:pPr>
    </w:lvl>
    <w:lvl w:ilvl="3" w:tplc="040C000F" w:tentative="1">
      <w:start w:val="1"/>
      <w:numFmt w:val="decimal"/>
      <w:lvlText w:val="%4."/>
      <w:lvlJc w:val="left"/>
      <w:pPr>
        <w:ind w:left="3050" w:hanging="360"/>
      </w:pPr>
    </w:lvl>
    <w:lvl w:ilvl="4" w:tplc="040C0019" w:tentative="1">
      <w:start w:val="1"/>
      <w:numFmt w:val="lowerLetter"/>
      <w:lvlText w:val="%5."/>
      <w:lvlJc w:val="left"/>
      <w:pPr>
        <w:ind w:left="3770" w:hanging="360"/>
      </w:pPr>
    </w:lvl>
    <w:lvl w:ilvl="5" w:tplc="040C001B" w:tentative="1">
      <w:start w:val="1"/>
      <w:numFmt w:val="lowerRoman"/>
      <w:lvlText w:val="%6."/>
      <w:lvlJc w:val="right"/>
      <w:pPr>
        <w:ind w:left="4490" w:hanging="180"/>
      </w:pPr>
    </w:lvl>
    <w:lvl w:ilvl="6" w:tplc="040C000F" w:tentative="1">
      <w:start w:val="1"/>
      <w:numFmt w:val="decimal"/>
      <w:lvlText w:val="%7."/>
      <w:lvlJc w:val="left"/>
      <w:pPr>
        <w:ind w:left="5210" w:hanging="360"/>
      </w:pPr>
    </w:lvl>
    <w:lvl w:ilvl="7" w:tplc="040C0019" w:tentative="1">
      <w:start w:val="1"/>
      <w:numFmt w:val="lowerLetter"/>
      <w:lvlText w:val="%8."/>
      <w:lvlJc w:val="left"/>
      <w:pPr>
        <w:ind w:left="5930" w:hanging="360"/>
      </w:pPr>
    </w:lvl>
    <w:lvl w:ilvl="8" w:tplc="040C001B" w:tentative="1">
      <w:start w:val="1"/>
      <w:numFmt w:val="lowerRoman"/>
      <w:lvlText w:val="%9."/>
      <w:lvlJc w:val="right"/>
      <w:pPr>
        <w:ind w:left="6650" w:hanging="180"/>
      </w:pPr>
    </w:lvl>
  </w:abstractNum>
  <w:num w:numId="1">
    <w:abstractNumId w:val="0"/>
  </w:num>
  <w:num w:numId="2">
    <w:abstractNumId w:val="4"/>
  </w:num>
  <w:num w:numId="3">
    <w:abstractNumId w:val="16"/>
  </w:num>
  <w:num w:numId="4">
    <w:abstractNumId w:val="18"/>
  </w:num>
  <w:num w:numId="5">
    <w:abstractNumId w:val="20"/>
  </w:num>
  <w:num w:numId="6">
    <w:abstractNumId w:val="22"/>
  </w:num>
  <w:num w:numId="7">
    <w:abstractNumId w:val="23"/>
  </w:num>
  <w:num w:numId="8">
    <w:abstractNumId w:val="32"/>
  </w:num>
  <w:num w:numId="9">
    <w:abstractNumId w:val="27"/>
  </w:num>
  <w:num w:numId="10">
    <w:abstractNumId w:val="33"/>
  </w:num>
  <w:num w:numId="11">
    <w:abstractNumId w:val="29"/>
  </w:num>
  <w:num w:numId="12">
    <w:abstractNumId w:val="31"/>
  </w:num>
  <w:num w:numId="13">
    <w:abstractNumId w:val="26"/>
  </w:num>
  <w:num w:numId="14">
    <w:abstractNumId w:val="28"/>
  </w:num>
  <w:num w:numId="15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55"/>
    <w:rsid w:val="00011C8B"/>
    <w:rsid w:val="00261742"/>
    <w:rsid w:val="004E29B3"/>
    <w:rsid w:val="00590D07"/>
    <w:rsid w:val="00623719"/>
    <w:rsid w:val="00784D58"/>
    <w:rsid w:val="00885559"/>
    <w:rsid w:val="008D6863"/>
    <w:rsid w:val="00981687"/>
    <w:rsid w:val="00A5278C"/>
    <w:rsid w:val="00A960A6"/>
    <w:rsid w:val="00B509E0"/>
    <w:rsid w:val="00B86B75"/>
    <w:rsid w:val="00BC48D5"/>
    <w:rsid w:val="00C36279"/>
    <w:rsid w:val="00DA076C"/>
    <w:rsid w:val="00E315A3"/>
    <w:rsid w:val="00EE7855"/>
    <w:rsid w:val="00FD55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F582AB"/>
  <w15:docId w15:val="{3ECCD919-C341-FB46-9B87-7D06A3A2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sz w:val="22"/>
        <w:szCs w:val="22"/>
        <w:lang w:val="fr-FR" w:eastAsia="fr-FR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/>
    <w:lsdException w:name="heading 2" w:uiPriority="3"/>
    <w:lsdException w:name="heading 3" w:semiHidden="1" w:uiPriority="3" w:unhideWhenUsed="1"/>
    <w:lsdException w:name="heading 4" w:semiHidden="1" w:uiPriority="3" w:unhideWhenUsed="1"/>
    <w:lsdException w:name="heading 5" w:semiHidden="1" w:uiPriority="3" w:unhideWhenUsed="1"/>
    <w:lsdException w:name="heading 6" w:semiHidden="1" w:uiPriority="3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uiPriority="4"/>
    <w:lsdException w:name="index 2" w:uiPriority="4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4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uiPriority="4"/>
    <w:lsdException w:name="endnote text" w:uiPriority="4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iPriority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/>
    <w:lsdException w:name="List Bullet 3" w:semiHidden="1" w:uiPriority="1" w:unhideWhenUsed="1"/>
    <w:lsdException w:name="List Bullet 4" w:semiHidden="1" w:uiPriority="1" w:unhideWhenUsed="1"/>
    <w:lsdException w:name="List Bullet 5" w:semiHidden="1" w:uiPriority="1" w:unhideWhenUsed="1"/>
    <w:lsdException w:name="List Number 2" w:semiHidden="1" w:uiPriority="1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1"/>
    <w:lsdException w:name="List Continue 2" w:semiHidden="1" w:uiPriority="1" w:unhideWhenUsed="1"/>
    <w:lsdException w:name="List Continue 3" w:uiPriority="1"/>
    <w:lsdException w:name="List Continue 4" w:uiPriority="1"/>
    <w:lsdException w:name="List Continue 5" w:uiPriority="1"/>
    <w:lsdException w:name="Message Header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5B9B"/>
    <w:pPr>
      <w:widowControl w:val="0"/>
    </w:pPr>
    <w:rPr>
      <w:rFonts w:asciiTheme="minorHAnsi" w:hAnsiTheme="minorHAns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3"/>
    <w:rsid w:val="00D77411"/>
    <w:pPr>
      <w:keepNext/>
      <w:pageBreakBefore/>
      <w:numPr>
        <w:numId w:val="1"/>
      </w:numPr>
      <w:pBdr>
        <w:bottom w:val="single" w:sz="4" w:space="1" w:color="0000FF"/>
      </w:pBdr>
      <w:spacing w:after="240"/>
      <w:ind w:left="431" w:hanging="431"/>
      <w:outlineLvl w:val="0"/>
    </w:pPr>
    <w:rPr>
      <w:b/>
      <w:bCs/>
      <w:color w:val="6666FF"/>
      <w:kern w:val="1"/>
      <w:sz w:val="34"/>
      <w:szCs w:val="34"/>
    </w:rPr>
  </w:style>
  <w:style w:type="paragraph" w:styleId="Heading2">
    <w:name w:val="heading 2"/>
    <w:basedOn w:val="Heading1"/>
    <w:next w:val="Normal"/>
    <w:link w:val="Heading2Char"/>
    <w:uiPriority w:val="3"/>
    <w:rsid w:val="00B6750C"/>
    <w:pPr>
      <w:pageBreakBefore w:val="0"/>
      <w:numPr>
        <w:ilvl w:val="1"/>
      </w:numPr>
      <w:pBdr>
        <w:bottom w:val="none" w:sz="0" w:space="0" w:color="auto"/>
      </w:pBdr>
      <w:tabs>
        <w:tab w:val="left" w:pos="851"/>
      </w:tabs>
      <w:outlineLvl w:val="1"/>
    </w:pPr>
    <w:rPr>
      <w:sz w:val="30"/>
      <w:szCs w:val="30"/>
    </w:rPr>
  </w:style>
  <w:style w:type="paragraph" w:styleId="Heading3">
    <w:name w:val="heading 3"/>
    <w:basedOn w:val="Heading1"/>
    <w:next w:val="Normal"/>
    <w:link w:val="Heading3Char"/>
    <w:uiPriority w:val="3"/>
    <w:rsid w:val="00D77411"/>
    <w:pPr>
      <w:pageBreakBefore w:val="0"/>
      <w:numPr>
        <w:ilvl w:val="2"/>
      </w:numPr>
      <w:pBdr>
        <w:bottom w:val="none" w:sz="0" w:space="0" w:color="auto"/>
      </w:pBdr>
      <w:tabs>
        <w:tab w:val="left" w:pos="993"/>
      </w:tabs>
      <w:outlineLvl w:val="2"/>
    </w:pPr>
    <w:rPr>
      <w:sz w:val="26"/>
      <w:szCs w:val="26"/>
    </w:rPr>
  </w:style>
  <w:style w:type="paragraph" w:styleId="Heading4">
    <w:name w:val="heading 4"/>
    <w:basedOn w:val="Heading1"/>
    <w:next w:val="Normal"/>
    <w:link w:val="Heading4Char"/>
    <w:uiPriority w:val="3"/>
    <w:rsid w:val="00B17601"/>
    <w:pPr>
      <w:pageBreakBefore w:val="0"/>
      <w:numPr>
        <w:ilvl w:val="3"/>
      </w:numPr>
      <w:pBdr>
        <w:bottom w:val="none" w:sz="0" w:space="0" w:color="auto"/>
      </w:pBdr>
      <w:spacing w:after="120"/>
      <w:ind w:left="284" w:hanging="284"/>
      <w:outlineLvl w:val="3"/>
    </w:pPr>
    <w:rPr>
      <w:sz w:val="22"/>
      <w:szCs w:val="22"/>
    </w:rPr>
  </w:style>
  <w:style w:type="paragraph" w:styleId="Heading5">
    <w:name w:val="heading 5"/>
    <w:basedOn w:val="Heading1"/>
    <w:next w:val="Normal"/>
    <w:link w:val="Heading5Char"/>
    <w:uiPriority w:val="3"/>
    <w:rsid w:val="00B17601"/>
    <w:pPr>
      <w:pageBreakBefore w:val="0"/>
      <w:numPr>
        <w:numId w:val="0"/>
      </w:numPr>
      <w:pBdr>
        <w:bottom w:val="none" w:sz="0" w:space="0" w:color="auto"/>
      </w:pBdr>
      <w:spacing w:after="120"/>
      <w:outlineLvl w:val="4"/>
    </w:pPr>
    <w:rPr>
      <w:sz w:val="20"/>
      <w:szCs w:val="20"/>
      <w:u w:val="single"/>
    </w:rPr>
  </w:style>
  <w:style w:type="paragraph" w:styleId="Heading6">
    <w:name w:val="heading 6"/>
    <w:basedOn w:val="Heading1"/>
    <w:next w:val="Normal"/>
    <w:link w:val="Heading6Char"/>
    <w:uiPriority w:val="3"/>
    <w:rsid w:val="00B17601"/>
    <w:pPr>
      <w:pageBreakBefore w:val="0"/>
      <w:numPr>
        <w:ilvl w:val="5"/>
      </w:numPr>
      <w:pBdr>
        <w:bottom w:val="none" w:sz="0" w:space="0" w:color="auto"/>
      </w:pBdr>
      <w:spacing w:after="120"/>
      <w:outlineLvl w:val="5"/>
    </w:pPr>
    <w:rPr>
      <w:i/>
      <w:iCs/>
      <w:sz w:val="20"/>
      <w:szCs w:val="20"/>
    </w:rPr>
  </w:style>
  <w:style w:type="paragraph" w:styleId="Heading7">
    <w:name w:val="heading 7"/>
    <w:basedOn w:val="Heading1"/>
    <w:next w:val="Normal"/>
    <w:uiPriority w:val="99"/>
    <w:semiHidden/>
    <w:rsid w:val="00D82CD7"/>
    <w:pPr>
      <w:numPr>
        <w:ilvl w:val="6"/>
      </w:numPr>
      <w:pBdr>
        <w:bottom w:val="none" w:sz="0" w:space="0" w:color="auto"/>
      </w:pBdr>
      <w:spacing w:after="120"/>
      <w:outlineLvl w:val="6"/>
    </w:pPr>
    <w:rPr>
      <w:i/>
      <w:color w:val="auto"/>
      <w:kern w:val="22"/>
      <w:sz w:val="22"/>
      <w:szCs w:val="22"/>
    </w:rPr>
  </w:style>
  <w:style w:type="paragraph" w:styleId="Heading8">
    <w:name w:val="heading 8"/>
    <w:basedOn w:val="Heading1"/>
    <w:next w:val="Normal"/>
    <w:uiPriority w:val="99"/>
    <w:semiHidden/>
    <w:rsid w:val="00245F77"/>
    <w:pPr>
      <w:numPr>
        <w:ilvl w:val="7"/>
      </w:numPr>
      <w:pBdr>
        <w:bottom w:val="none" w:sz="0" w:space="0" w:color="auto"/>
      </w:pBdr>
      <w:spacing w:before="360"/>
      <w:outlineLvl w:val="7"/>
    </w:pPr>
    <w:rPr>
      <w:rFonts w:ascii="Arial Narrow" w:hAnsi="Arial Narrow"/>
      <w:i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9">
    <w:name w:val="heading 9"/>
    <w:basedOn w:val="Heading1"/>
    <w:next w:val="Normal"/>
    <w:uiPriority w:val="99"/>
    <w:semiHidden/>
    <w:rsid w:val="00245F77"/>
    <w:pPr>
      <w:numPr>
        <w:ilvl w:val="8"/>
      </w:numPr>
      <w:pBdr>
        <w:bottom w:val="none" w:sz="0" w:space="0" w:color="auto"/>
      </w:pBdr>
      <w:spacing w:after="120"/>
      <w:outlineLvl w:val="8"/>
    </w:pPr>
    <w:rPr>
      <w:rFonts w:ascii="Arial Narrow" w:hAnsi="Arial Narrow"/>
      <w:i/>
      <w:color w:val="333333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portant">
    <w:name w:val="Important"/>
    <w:basedOn w:val="Normal"/>
    <w:link w:val="ImportantChar"/>
    <w:qFormat/>
    <w:rsid w:val="00B051A3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clear" w:color="auto" w:fill="E6E6E6"/>
    </w:pPr>
  </w:style>
  <w:style w:type="character" w:customStyle="1" w:styleId="Heading1Char">
    <w:name w:val="Heading 1 Char"/>
    <w:basedOn w:val="DefaultParagraphFont"/>
    <w:link w:val="Heading1"/>
    <w:uiPriority w:val="3"/>
    <w:rsid w:val="00D77411"/>
    <w:rPr>
      <w:rFonts w:asciiTheme="minorHAnsi" w:hAnsiTheme="minorHAnsi"/>
      <w:b/>
      <w:bCs/>
      <w:color w:val="6666FF"/>
      <w:kern w:val="1"/>
      <w:sz w:val="34"/>
      <w:szCs w:val="34"/>
    </w:rPr>
  </w:style>
  <w:style w:type="character" w:styleId="Hyperlink">
    <w:name w:val="Hyperlink"/>
    <w:basedOn w:val="DefaultParagraphFont"/>
    <w:uiPriority w:val="99"/>
    <w:rsid w:val="00245F77"/>
    <w:rPr>
      <w:rFonts w:ascii="Arial Narrow" w:hAnsi="Arial Narrow"/>
      <w:color w:val="6666FF"/>
      <w:sz w:val="22"/>
      <w:szCs w:val="22"/>
      <w:u w:val="single"/>
      <w:lang w:val="fr-FR"/>
    </w:rPr>
  </w:style>
  <w:style w:type="character" w:styleId="PageNumber">
    <w:name w:val="page number"/>
    <w:basedOn w:val="DefaultParagraphFont"/>
    <w:rsid w:val="00245F77"/>
  </w:style>
  <w:style w:type="paragraph" w:styleId="ListBullet2">
    <w:name w:val="List Bullet 2"/>
    <w:basedOn w:val="Listepuces1"/>
    <w:uiPriority w:val="1"/>
    <w:rsid w:val="009A33A0"/>
    <w:pPr>
      <w:numPr>
        <w:numId w:val="8"/>
      </w:numPr>
      <w:tabs>
        <w:tab w:val="clear" w:pos="907"/>
      </w:tabs>
      <w:ind w:left="794" w:hanging="227"/>
    </w:pPr>
  </w:style>
  <w:style w:type="paragraph" w:customStyle="1" w:styleId="Listepuces1">
    <w:name w:val="Liste à puces 1"/>
    <w:basedOn w:val="Normal"/>
    <w:uiPriority w:val="1"/>
    <w:rsid w:val="00D74AC8"/>
    <w:pPr>
      <w:numPr>
        <w:numId w:val="10"/>
      </w:numPr>
      <w:ind w:left="454" w:hanging="227"/>
    </w:pPr>
  </w:style>
  <w:style w:type="character" w:customStyle="1" w:styleId="Heading2Char">
    <w:name w:val="Heading 2 Char"/>
    <w:basedOn w:val="DefaultParagraphFont"/>
    <w:link w:val="Heading2"/>
    <w:uiPriority w:val="3"/>
    <w:rsid w:val="00D82CD7"/>
    <w:rPr>
      <w:rFonts w:asciiTheme="minorHAnsi" w:hAnsiTheme="minorHAnsi"/>
      <w:b/>
      <w:bCs/>
      <w:color w:val="6666FF"/>
      <w:kern w:val="1"/>
      <w:sz w:val="30"/>
      <w:szCs w:val="30"/>
    </w:rPr>
  </w:style>
  <w:style w:type="paragraph" w:styleId="FootnoteText">
    <w:name w:val="footnote text"/>
    <w:basedOn w:val="Normal"/>
    <w:link w:val="FootnoteTextChar"/>
    <w:uiPriority w:val="99"/>
    <w:rsid w:val="008C19C9"/>
    <w:rPr>
      <w:rFonts w:ascii="Arial" w:hAnsi="Arial"/>
      <w:color w:val="333333"/>
      <w:sz w:val="16"/>
    </w:rPr>
  </w:style>
  <w:style w:type="paragraph" w:styleId="ListContinue4">
    <w:name w:val="List Continue 4"/>
    <w:basedOn w:val="Normal"/>
    <w:uiPriority w:val="1"/>
    <w:rsid w:val="00EE77CC"/>
    <w:pPr>
      <w:ind w:left="1474"/>
    </w:pPr>
  </w:style>
  <w:style w:type="paragraph" w:styleId="ListContinue5">
    <w:name w:val="List Continue 5"/>
    <w:basedOn w:val="Normal"/>
    <w:uiPriority w:val="1"/>
    <w:pPr>
      <w:ind w:left="1415"/>
    </w:pPr>
  </w:style>
  <w:style w:type="character" w:styleId="FootnoteReference">
    <w:name w:val="footnote reference"/>
    <w:basedOn w:val="DefaultParagraphFont"/>
    <w:uiPriority w:val="99"/>
    <w:rsid w:val="008C19C9"/>
    <w:rPr>
      <w:vertAlign w:val="superscript"/>
    </w:rPr>
  </w:style>
  <w:style w:type="paragraph" w:styleId="ListParagraph">
    <w:name w:val="List Paragraph"/>
    <w:basedOn w:val="Normal"/>
    <w:uiPriority w:val="34"/>
    <w:qFormat/>
    <w:rsid w:val="00B76869"/>
    <w:pPr>
      <w:widowControl/>
      <w:spacing w:after="0"/>
      <w:ind w:left="720"/>
      <w:contextualSpacing/>
      <w:jc w:val="both"/>
    </w:pPr>
    <w:rPr>
      <w:rFonts w:eastAsiaTheme="minorHAnsi" w:cstheme="minorBidi"/>
      <w:sz w:val="22"/>
      <w:szCs w:val="22"/>
      <w:lang w:eastAsia="en-US"/>
    </w:rPr>
  </w:style>
  <w:style w:type="paragraph" w:styleId="NoteHeading">
    <w:name w:val="Note Heading"/>
    <w:basedOn w:val="Normal"/>
    <w:next w:val="Normal"/>
    <w:uiPriority w:val="99"/>
    <w:semiHidden/>
  </w:style>
  <w:style w:type="character" w:customStyle="1" w:styleId="ImportantChar">
    <w:name w:val="Important Char"/>
    <w:basedOn w:val="DefaultParagraphFont"/>
    <w:link w:val="Important"/>
    <w:rsid w:val="00A2379E"/>
    <w:rPr>
      <w:shd w:val="clear" w:color="auto" w:fill="E6E6E6"/>
    </w:rPr>
  </w:style>
  <w:style w:type="paragraph" w:customStyle="1" w:styleId="Tabledesmatires">
    <w:name w:val="Table des matières"/>
    <w:basedOn w:val="Normal"/>
    <w:next w:val="Normal"/>
    <w:link w:val="TabledesmatiresCar"/>
    <w:uiPriority w:val="99"/>
    <w:semiHidden/>
    <w:rsid w:val="005A4701"/>
    <w:pPr>
      <w:keepNext/>
      <w:pageBreakBefore/>
      <w:spacing w:before="120" w:after="240"/>
      <w:jc w:val="center"/>
    </w:pPr>
    <w:rPr>
      <w:b/>
      <w:bCs/>
      <w:sz w:val="28"/>
      <w:szCs w:val="28"/>
    </w:rPr>
  </w:style>
  <w:style w:type="paragraph" w:styleId="TOC1">
    <w:name w:val="toc 1"/>
    <w:basedOn w:val="Normal"/>
    <w:next w:val="Normal"/>
    <w:uiPriority w:val="39"/>
    <w:rsid w:val="0044696B"/>
    <w:pPr>
      <w:tabs>
        <w:tab w:val="left" w:pos="397"/>
        <w:tab w:val="right" w:leader="dot" w:pos="9639"/>
      </w:tabs>
      <w:spacing w:before="120" w:after="0"/>
      <w:ind w:left="397" w:hanging="397"/>
    </w:pPr>
    <w:rPr>
      <w:rFonts w:ascii="Calibri" w:hAnsi="Calibri"/>
      <w:b/>
      <w:noProof/>
      <w:sz w:val="22"/>
      <w:szCs w:val="24"/>
    </w:rPr>
  </w:style>
  <w:style w:type="paragraph" w:styleId="TOC2">
    <w:name w:val="toc 2"/>
    <w:basedOn w:val="TOC1"/>
    <w:next w:val="Normal"/>
    <w:uiPriority w:val="39"/>
    <w:rsid w:val="0044696B"/>
    <w:pPr>
      <w:tabs>
        <w:tab w:val="clear" w:pos="397"/>
        <w:tab w:val="left" w:pos="964"/>
      </w:tabs>
      <w:spacing w:before="0"/>
      <w:ind w:left="964" w:hanging="567"/>
    </w:pPr>
    <w:rPr>
      <w:b w:val="0"/>
      <w:bCs/>
      <w:iCs/>
      <w:sz w:val="20"/>
    </w:rPr>
  </w:style>
  <w:style w:type="paragraph" w:styleId="TOC3">
    <w:name w:val="toc 3"/>
    <w:basedOn w:val="TOC2"/>
    <w:next w:val="Normal"/>
    <w:uiPriority w:val="39"/>
    <w:rsid w:val="006468C9"/>
    <w:pPr>
      <w:tabs>
        <w:tab w:val="clear" w:pos="964"/>
        <w:tab w:val="left" w:pos="1588"/>
      </w:tabs>
      <w:ind w:left="1588" w:hanging="624"/>
    </w:pPr>
    <w:rPr>
      <w:bCs w:val="0"/>
      <w:sz w:val="18"/>
      <w:szCs w:val="18"/>
    </w:rPr>
  </w:style>
  <w:style w:type="paragraph" w:styleId="TOC4">
    <w:name w:val="toc 4"/>
    <w:basedOn w:val="TOC3"/>
    <w:next w:val="Normal"/>
    <w:uiPriority w:val="39"/>
    <w:rsid w:val="007B2F82"/>
    <w:pPr>
      <w:tabs>
        <w:tab w:val="clear" w:pos="1588"/>
        <w:tab w:val="left" w:pos="2552"/>
      </w:tabs>
    </w:pPr>
    <w:rPr>
      <w:sz w:val="16"/>
      <w:szCs w:val="16"/>
    </w:rPr>
  </w:style>
  <w:style w:type="paragraph" w:styleId="Title">
    <w:name w:val="Title"/>
    <w:basedOn w:val="Normal"/>
    <w:next w:val="Normal"/>
    <w:uiPriority w:val="99"/>
    <w:semiHidden/>
    <w:rsid w:val="004351DE"/>
    <w:pPr>
      <w:suppressAutoHyphens/>
      <w:spacing w:before="480" w:after="240"/>
      <w:jc w:val="both"/>
    </w:pPr>
    <w:rPr>
      <w:rFonts w:eastAsia="Arial" w:cs="Arial"/>
      <w:b/>
      <w:bCs/>
      <w:kern w:val="1"/>
      <w:sz w:val="44"/>
      <w:szCs w:val="40"/>
      <w:lang w:eastAsia="ar-SA"/>
    </w:rPr>
  </w:style>
  <w:style w:type="paragraph" w:styleId="Subtitle">
    <w:name w:val="Subtitle"/>
    <w:next w:val="Normal"/>
    <w:uiPriority w:val="99"/>
    <w:semiHidden/>
    <w:pPr>
      <w:suppressAutoHyphens/>
      <w:spacing w:before="360"/>
      <w:jc w:val="both"/>
    </w:pPr>
    <w:rPr>
      <w:rFonts w:ascii="Arial Narrow" w:eastAsia="Arial" w:hAnsi="Arial Narrow" w:cs="Arial"/>
      <w:b/>
      <w:i/>
      <w:sz w:val="36"/>
      <w:szCs w:val="36"/>
      <w:lang w:eastAsia="ar-SA"/>
    </w:rPr>
  </w:style>
  <w:style w:type="paragraph" w:styleId="Footer">
    <w:name w:val="footer"/>
    <w:basedOn w:val="Normal"/>
    <w:link w:val="FooterChar"/>
    <w:uiPriority w:val="99"/>
    <w:rsid w:val="001B0E1C"/>
    <w:pPr>
      <w:pBdr>
        <w:top w:val="single" w:sz="4" w:space="3" w:color="6666FF"/>
      </w:pBdr>
      <w:tabs>
        <w:tab w:val="center" w:pos="4536"/>
        <w:tab w:val="right" w:pos="9639"/>
      </w:tabs>
    </w:pPr>
    <w:rPr>
      <w:i/>
      <w:sz w:val="16"/>
      <w:szCs w:val="16"/>
    </w:rPr>
  </w:style>
  <w:style w:type="paragraph" w:customStyle="1" w:styleId="Comment">
    <w:name w:val="Comment"/>
    <w:basedOn w:val="Normal"/>
    <w:qFormat/>
    <w:rsid w:val="00922014"/>
    <w:pPr>
      <w:pBdr>
        <w:left w:val="single" w:sz="4" w:space="4" w:color="FF0000"/>
      </w:pBdr>
    </w:pPr>
    <w:rPr>
      <w:i/>
      <w:color w:val="FF0000"/>
    </w:rPr>
  </w:style>
  <w:style w:type="paragraph" w:styleId="ListBullet3">
    <w:name w:val="List Bullet 3"/>
    <w:basedOn w:val="Listepuces1"/>
    <w:uiPriority w:val="1"/>
    <w:rsid w:val="00754D82"/>
    <w:pPr>
      <w:numPr>
        <w:numId w:val="5"/>
      </w:numPr>
      <w:tabs>
        <w:tab w:val="clear" w:pos="1247"/>
      </w:tabs>
      <w:ind w:left="1134" w:hanging="227"/>
      <w:contextualSpacing/>
    </w:pPr>
  </w:style>
  <w:style w:type="paragraph" w:customStyle="1" w:styleId="TableauTitre">
    <w:name w:val="Tableau Titre"/>
    <w:basedOn w:val="Normal"/>
    <w:uiPriority w:val="2"/>
    <w:rsid w:val="00BD769D"/>
    <w:pPr>
      <w:spacing w:before="60" w:after="60"/>
      <w:jc w:val="center"/>
    </w:pPr>
    <w:rPr>
      <w:b/>
      <w:sz w:val="18"/>
      <w:szCs w:val="18"/>
    </w:rPr>
  </w:style>
  <w:style w:type="paragraph" w:styleId="ListBullet4">
    <w:name w:val="List Bullet 4"/>
    <w:basedOn w:val="Listepuces1"/>
    <w:uiPriority w:val="1"/>
    <w:rsid w:val="009A33A0"/>
    <w:pPr>
      <w:numPr>
        <w:numId w:val="7"/>
      </w:numPr>
      <w:tabs>
        <w:tab w:val="clear" w:pos="1701"/>
      </w:tabs>
      <w:ind w:left="1474" w:hanging="227"/>
    </w:pPr>
  </w:style>
  <w:style w:type="paragraph" w:customStyle="1" w:styleId="Listecontinue1">
    <w:name w:val="Liste continue 1"/>
    <w:basedOn w:val="Normal"/>
    <w:uiPriority w:val="1"/>
    <w:rsid w:val="005A4701"/>
    <w:pPr>
      <w:ind w:left="454"/>
    </w:pPr>
  </w:style>
  <w:style w:type="paragraph" w:styleId="ListContinue3">
    <w:name w:val="List Continue 3"/>
    <w:basedOn w:val="Normal"/>
    <w:uiPriority w:val="1"/>
    <w:rsid w:val="007A2656"/>
    <w:pPr>
      <w:ind w:left="1134"/>
    </w:pPr>
  </w:style>
  <w:style w:type="paragraph" w:styleId="ListNumber2">
    <w:name w:val="List Number 2"/>
    <w:basedOn w:val="Listenumros1"/>
    <w:uiPriority w:val="1"/>
    <w:rsid w:val="00B17601"/>
    <w:pPr>
      <w:numPr>
        <w:numId w:val="2"/>
      </w:numPr>
      <w:tabs>
        <w:tab w:val="clear" w:pos="644"/>
      </w:tabs>
      <w:ind w:left="794" w:hanging="227"/>
    </w:pPr>
  </w:style>
  <w:style w:type="paragraph" w:customStyle="1" w:styleId="Listenumros1">
    <w:name w:val="Liste à numéros 1"/>
    <w:basedOn w:val="Normal"/>
    <w:uiPriority w:val="1"/>
    <w:rsid w:val="00D74AC8"/>
    <w:pPr>
      <w:numPr>
        <w:numId w:val="11"/>
      </w:numPr>
      <w:ind w:left="454" w:hanging="227"/>
    </w:pPr>
  </w:style>
  <w:style w:type="paragraph" w:styleId="ListBullet5">
    <w:name w:val="List Bullet 5"/>
    <w:basedOn w:val="Listepuces1"/>
    <w:uiPriority w:val="1"/>
    <w:pPr>
      <w:keepLines/>
      <w:numPr>
        <w:numId w:val="4"/>
      </w:numPr>
      <w:spacing w:before="60" w:after="40"/>
    </w:pPr>
  </w:style>
  <w:style w:type="paragraph" w:styleId="TOC5">
    <w:name w:val="toc 5"/>
    <w:basedOn w:val="TOC4"/>
    <w:next w:val="Normal"/>
    <w:uiPriority w:val="39"/>
    <w:rsid w:val="007B2F82"/>
    <w:pPr>
      <w:tabs>
        <w:tab w:val="clear" w:pos="2552"/>
      </w:tabs>
      <w:ind w:firstLine="0"/>
    </w:pPr>
  </w:style>
  <w:style w:type="paragraph" w:styleId="TOC6">
    <w:name w:val="toc 6"/>
    <w:basedOn w:val="TOC5"/>
    <w:next w:val="Normal"/>
    <w:uiPriority w:val="39"/>
    <w:rsid w:val="007B2F82"/>
  </w:style>
  <w:style w:type="paragraph" w:styleId="TOC7">
    <w:name w:val="toc 7"/>
    <w:basedOn w:val="TOC5"/>
    <w:next w:val="Normal"/>
    <w:uiPriority w:val="39"/>
    <w:rsid w:val="000B77BE"/>
  </w:style>
  <w:style w:type="paragraph" w:styleId="TOC8">
    <w:name w:val="toc 8"/>
    <w:basedOn w:val="TOC5"/>
    <w:next w:val="Normal"/>
    <w:uiPriority w:val="39"/>
    <w:rsid w:val="000B77BE"/>
  </w:style>
  <w:style w:type="paragraph" w:styleId="TOC9">
    <w:name w:val="toc 9"/>
    <w:basedOn w:val="TOC5"/>
    <w:next w:val="Normal"/>
    <w:uiPriority w:val="39"/>
    <w:rsid w:val="000B77BE"/>
  </w:style>
  <w:style w:type="paragraph" w:customStyle="1" w:styleId="TableauNormal">
    <w:name w:val="Tableau _Normal"/>
    <w:basedOn w:val="Normal"/>
    <w:uiPriority w:val="2"/>
    <w:rsid w:val="00BD769D"/>
    <w:pPr>
      <w:spacing w:after="0"/>
    </w:pPr>
    <w:rPr>
      <w:rFonts w:ascii="Calibri" w:hAnsi="Calibri"/>
      <w:sz w:val="18"/>
    </w:rPr>
  </w:style>
  <w:style w:type="paragraph" w:customStyle="1" w:styleId="TableauBullet1">
    <w:name w:val="Tableau Bullet 1"/>
    <w:basedOn w:val="TableauNormal"/>
    <w:uiPriority w:val="2"/>
    <w:rsid w:val="00CA6398"/>
    <w:pPr>
      <w:numPr>
        <w:numId w:val="6"/>
      </w:numPr>
      <w:tabs>
        <w:tab w:val="left" w:pos="227"/>
      </w:tabs>
      <w:ind w:left="226" w:hanging="113"/>
      <w:contextualSpacing/>
    </w:pPr>
  </w:style>
  <w:style w:type="paragraph" w:customStyle="1" w:styleId="TableauBullet2">
    <w:name w:val="Tableau Bullet 2"/>
    <w:basedOn w:val="TableauNormal"/>
    <w:uiPriority w:val="2"/>
    <w:rsid w:val="00CA6398"/>
    <w:pPr>
      <w:numPr>
        <w:numId w:val="3"/>
      </w:numPr>
      <w:ind w:left="340" w:hanging="113"/>
      <w:contextualSpacing/>
    </w:pPr>
  </w:style>
  <w:style w:type="paragraph" w:customStyle="1" w:styleId="Findudocument">
    <w:name w:val="Fin du document"/>
    <w:uiPriority w:val="4"/>
    <w:rsid w:val="00B06AA1"/>
    <w:pPr>
      <w:pBdr>
        <w:top w:val="single" w:sz="4" w:space="1" w:color="auto"/>
        <w:bottom w:val="single" w:sz="4" w:space="1" w:color="auto"/>
      </w:pBdr>
      <w:suppressAutoHyphens/>
      <w:spacing w:before="480" w:after="480"/>
      <w:jc w:val="center"/>
    </w:pPr>
    <w:rPr>
      <w:rFonts w:eastAsia="Arial"/>
      <w:b/>
      <w:color w:val="333333"/>
      <w:sz w:val="28"/>
      <w:szCs w:val="28"/>
      <w:lang w:eastAsia="ar-SA"/>
    </w:rPr>
  </w:style>
  <w:style w:type="paragraph" w:styleId="TableofFigures">
    <w:name w:val="table of figures"/>
    <w:basedOn w:val="Normal"/>
    <w:next w:val="Normal"/>
    <w:uiPriority w:val="99"/>
    <w:semiHidden/>
    <w:pPr>
      <w:ind w:left="400" w:hanging="400"/>
    </w:pPr>
  </w:style>
  <w:style w:type="character" w:customStyle="1" w:styleId="Heading3Char">
    <w:name w:val="Heading 3 Char"/>
    <w:basedOn w:val="DefaultParagraphFont"/>
    <w:link w:val="Heading3"/>
    <w:uiPriority w:val="3"/>
    <w:rsid w:val="00D77411"/>
    <w:rPr>
      <w:rFonts w:asciiTheme="minorHAnsi" w:hAnsiTheme="minorHAnsi"/>
      <w:b/>
      <w:bCs/>
      <w:color w:val="6666FF"/>
      <w:kern w:val="1"/>
      <w:sz w:val="26"/>
      <w:szCs w:val="26"/>
    </w:rPr>
  </w:style>
  <w:style w:type="paragraph" w:styleId="Header">
    <w:name w:val="header"/>
    <w:basedOn w:val="Normal"/>
    <w:uiPriority w:val="4"/>
    <w:rsid w:val="00B05B9B"/>
    <w:pPr>
      <w:suppressLineNumbers/>
      <w:pBdr>
        <w:bottom w:val="single" w:sz="8" w:space="3" w:color="6666FF"/>
      </w:pBdr>
      <w:tabs>
        <w:tab w:val="center" w:pos="4819"/>
        <w:tab w:val="right" w:pos="9638"/>
      </w:tabs>
    </w:pPr>
    <w:rPr>
      <w:rFonts w:ascii="Calibri" w:hAnsi="Calibri"/>
      <w:b/>
      <w:color w:val="4F81BD" w:themeColor="accent1"/>
      <w:sz w:val="24"/>
    </w:rPr>
  </w:style>
  <w:style w:type="paragraph" w:styleId="ListContinue2">
    <w:name w:val="List Continue 2"/>
    <w:basedOn w:val="Normal"/>
    <w:uiPriority w:val="1"/>
    <w:rsid w:val="009A68ED"/>
    <w:pPr>
      <w:ind w:left="794"/>
    </w:pPr>
  </w:style>
  <w:style w:type="character" w:customStyle="1" w:styleId="Heading4Char">
    <w:name w:val="Heading 4 Char"/>
    <w:basedOn w:val="DefaultParagraphFont"/>
    <w:link w:val="Heading4"/>
    <w:uiPriority w:val="3"/>
    <w:rsid w:val="00B17601"/>
    <w:rPr>
      <w:rFonts w:asciiTheme="minorHAnsi" w:hAnsiTheme="minorHAnsi"/>
      <w:b/>
      <w:bCs/>
      <w:color w:val="6666FF"/>
      <w:kern w:val="1"/>
    </w:rPr>
  </w:style>
  <w:style w:type="character" w:customStyle="1" w:styleId="Heading5Char">
    <w:name w:val="Heading 5 Char"/>
    <w:basedOn w:val="DefaultParagraphFont"/>
    <w:link w:val="Heading5"/>
    <w:uiPriority w:val="3"/>
    <w:rsid w:val="00B17601"/>
    <w:rPr>
      <w:b/>
      <w:bCs/>
      <w:color w:val="6666FF"/>
      <w:kern w:val="1"/>
      <w:sz w:val="20"/>
      <w:szCs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3"/>
    <w:rsid w:val="00B17601"/>
    <w:rPr>
      <w:rFonts w:asciiTheme="minorHAnsi" w:hAnsiTheme="minorHAnsi"/>
      <w:b/>
      <w:bCs/>
      <w:i/>
      <w:iCs/>
      <w:color w:val="6666FF"/>
      <w:kern w:val="1"/>
      <w:sz w:val="20"/>
      <w:szCs w:val="20"/>
    </w:rPr>
  </w:style>
  <w:style w:type="numbering" w:customStyle="1" w:styleId="Titlesnumbering">
    <w:name w:val="Titles numbering"/>
    <w:uiPriority w:val="99"/>
    <w:rsid w:val="00FE0BB5"/>
    <w:pPr>
      <w:numPr>
        <w:numId w:val="9"/>
      </w:numPr>
    </w:pPr>
  </w:style>
  <w:style w:type="paragraph" w:customStyle="1" w:styleId="Image">
    <w:name w:val="Image"/>
    <w:basedOn w:val="Normal"/>
    <w:qFormat/>
    <w:rsid w:val="00334364"/>
    <w:pPr>
      <w:ind w:left="-567" w:right="-567"/>
      <w:jc w:val="center"/>
    </w:pPr>
    <w:rPr>
      <w:b/>
      <w:bCs/>
      <w:i/>
      <w:color w:val="6666FF"/>
    </w:rPr>
  </w:style>
  <w:style w:type="table" w:styleId="TableGrid">
    <w:name w:val="Table Grid"/>
    <w:basedOn w:val="TableNormal"/>
    <w:rsid w:val="00A263E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3D4B0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B0C"/>
    <w:rPr>
      <w:rFonts w:ascii="Segoe UI" w:hAnsi="Segoe UI" w:cs="Segoe UI"/>
      <w:sz w:val="18"/>
      <w:szCs w:val="18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character" w:styleId="FollowedHyperlink">
    <w:name w:val="FollowedHyperlink"/>
    <w:basedOn w:val="DefaultParagraphFont"/>
    <w:uiPriority w:val="99"/>
    <w:semiHidden/>
    <w:unhideWhenUsed/>
    <w:rsid w:val="00623719"/>
    <w:rPr>
      <w:color w:val="954F72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623719"/>
    <w:rPr>
      <w:color w:val="808080"/>
      <w:shd w:val="clear" w:color="auto" w:fill="E6E6E6"/>
    </w:rPr>
  </w:style>
  <w:style w:type="character" w:customStyle="1" w:styleId="FooterChar">
    <w:name w:val="Footer Char"/>
    <w:basedOn w:val="DefaultParagraphFont"/>
    <w:link w:val="Footer"/>
    <w:uiPriority w:val="99"/>
    <w:rsid w:val="00623719"/>
    <w:rPr>
      <w:rFonts w:asciiTheme="minorHAnsi" w:hAnsiTheme="minorHAnsi"/>
      <w:i/>
      <w:sz w:val="16"/>
      <w:szCs w:val="16"/>
    </w:rPr>
  </w:style>
  <w:style w:type="paragraph" w:styleId="BodyText">
    <w:name w:val="Body Text"/>
    <w:basedOn w:val="Normal"/>
    <w:link w:val="BodyTextChar"/>
    <w:rsid w:val="00623719"/>
    <w:pPr>
      <w:widowControl/>
      <w:overflowPunct w:val="0"/>
      <w:autoSpaceDE w:val="0"/>
      <w:autoSpaceDN w:val="0"/>
      <w:adjustRightInd w:val="0"/>
      <w:spacing w:after="215"/>
      <w:textAlignment w:val="baseline"/>
    </w:pPr>
    <w:rPr>
      <w:rFonts w:ascii="Arial" w:hAnsi="Arial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623719"/>
    <w:rPr>
      <w:sz w:val="20"/>
      <w:szCs w:val="20"/>
      <w:lang w:val="en-GB" w:eastAsia="en-US"/>
    </w:rPr>
  </w:style>
  <w:style w:type="paragraph" w:styleId="BodyTextIndent">
    <w:name w:val="Body Text Indent"/>
    <w:basedOn w:val="Normal"/>
    <w:next w:val="BodyText"/>
    <w:link w:val="BodyTextIndentChar"/>
    <w:rsid w:val="00623719"/>
    <w:pPr>
      <w:widowControl/>
      <w:overflowPunct w:val="0"/>
      <w:autoSpaceDE w:val="0"/>
      <w:autoSpaceDN w:val="0"/>
      <w:adjustRightInd w:val="0"/>
      <w:ind w:left="283"/>
      <w:textAlignment w:val="baseline"/>
    </w:pPr>
    <w:rPr>
      <w:rFonts w:ascii="Arial" w:hAnsi="Arial"/>
      <w:i/>
      <w:color w:val="0000FF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623719"/>
    <w:rPr>
      <w:i/>
      <w:color w:val="0000FF"/>
      <w:sz w:val="20"/>
      <w:szCs w:val="20"/>
      <w:lang w:val="en-GB" w:eastAsia="en-US"/>
    </w:rPr>
  </w:style>
  <w:style w:type="paragraph" w:customStyle="1" w:styleId="TableText">
    <w:name w:val="Table Text"/>
    <w:basedOn w:val="BodyText"/>
    <w:link w:val="TableTextChar"/>
    <w:rsid w:val="00623719"/>
  </w:style>
  <w:style w:type="paragraph" w:customStyle="1" w:styleId="HeadingA">
    <w:name w:val="Heading A"/>
    <w:basedOn w:val="Heading1"/>
    <w:rsid w:val="00623719"/>
    <w:pPr>
      <w:widowControl/>
      <w:pBdr>
        <w:bottom w:val="single" w:sz="4" w:space="1" w:color="6666FF"/>
      </w:pBdr>
      <w:overflowPunct w:val="0"/>
      <w:autoSpaceDE w:val="0"/>
      <w:autoSpaceDN w:val="0"/>
      <w:adjustRightInd w:val="0"/>
      <w:spacing w:before="142" w:after="120"/>
      <w:ind w:left="652" w:hanging="652"/>
      <w:textAlignment w:val="baseline"/>
      <w:outlineLvl w:val="9"/>
    </w:pPr>
    <w:rPr>
      <w:bCs w:val="0"/>
      <w:kern w:val="28"/>
      <w:szCs w:val="20"/>
      <w:lang w:val="en-GB" w:eastAsia="en-US"/>
    </w:rPr>
  </w:style>
  <w:style w:type="paragraph" w:customStyle="1" w:styleId="HeadingB">
    <w:name w:val="Heading B"/>
    <w:basedOn w:val="Heading2"/>
    <w:rsid w:val="00623719"/>
    <w:pPr>
      <w:widowControl/>
      <w:pBdr>
        <w:top w:val="single" w:sz="6" w:space="1" w:color="auto"/>
      </w:pBdr>
      <w:tabs>
        <w:tab w:val="clear" w:pos="851"/>
      </w:tabs>
      <w:overflowPunct w:val="0"/>
      <w:autoSpaceDE w:val="0"/>
      <w:autoSpaceDN w:val="0"/>
      <w:adjustRightInd w:val="0"/>
      <w:spacing w:before="425" w:after="113"/>
      <w:ind w:left="0" w:firstLine="0"/>
      <w:textAlignment w:val="baseline"/>
      <w:outlineLvl w:val="9"/>
    </w:pPr>
    <w:rPr>
      <w:rFonts w:ascii="Arial" w:hAnsi="Arial"/>
      <w:bCs w:val="0"/>
      <w:color w:val="auto"/>
      <w:kern w:val="0"/>
      <w:sz w:val="28"/>
      <w:szCs w:val="20"/>
      <w:lang w:val="en-GB" w:eastAsia="en-US"/>
    </w:rPr>
  </w:style>
  <w:style w:type="character" w:customStyle="1" w:styleId="TableTextChar">
    <w:name w:val="Table Text Char"/>
    <w:link w:val="TableText"/>
    <w:rsid w:val="00623719"/>
    <w:rPr>
      <w:sz w:val="20"/>
      <w:szCs w:val="20"/>
      <w:lang w:val="en-GB" w:eastAsia="en-US"/>
    </w:rPr>
  </w:style>
  <w:style w:type="paragraph" w:customStyle="1" w:styleId="StyleStory">
    <w:name w:val="StyleStory"/>
    <w:basedOn w:val="Subtitle"/>
    <w:link w:val="StyleStoryCar"/>
    <w:qFormat/>
    <w:rsid w:val="00623719"/>
    <w:pPr>
      <w:pBdr>
        <w:bottom w:val="single" w:sz="4" w:space="1" w:color="6666FF"/>
      </w:pBdr>
      <w:jc w:val="left"/>
    </w:pPr>
    <w:rPr>
      <w:rFonts w:asciiTheme="minorHAnsi" w:hAnsiTheme="minorHAnsi"/>
      <w:i w:val="0"/>
      <w:color w:val="6666FF"/>
      <w:sz w:val="34"/>
    </w:rPr>
  </w:style>
  <w:style w:type="paragraph" w:customStyle="1" w:styleId="Style100">
    <w:name w:val="Style100"/>
    <w:basedOn w:val="NormalWeb"/>
    <w:qFormat/>
    <w:rsid w:val="00623719"/>
  </w:style>
  <w:style w:type="character" w:customStyle="1" w:styleId="TabledesmatiresCar">
    <w:name w:val="Table des matières Car"/>
    <w:basedOn w:val="DefaultParagraphFont"/>
    <w:link w:val="Tabledesmatires"/>
    <w:uiPriority w:val="99"/>
    <w:semiHidden/>
    <w:rsid w:val="00623719"/>
    <w:rPr>
      <w:rFonts w:asciiTheme="minorHAnsi" w:hAnsiTheme="minorHAnsi"/>
      <w:b/>
      <w:bCs/>
      <w:sz w:val="28"/>
      <w:szCs w:val="28"/>
    </w:rPr>
  </w:style>
  <w:style w:type="character" w:customStyle="1" w:styleId="StyleStoryCar">
    <w:name w:val="StyleStory Car"/>
    <w:basedOn w:val="TabledesmatiresCar"/>
    <w:link w:val="StyleStory"/>
    <w:rsid w:val="00623719"/>
    <w:rPr>
      <w:rFonts w:asciiTheme="minorHAnsi" w:eastAsia="Arial" w:hAnsiTheme="minorHAnsi" w:cs="Arial"/>
      <w:b/>
      <w:bCs w:val="0"/>
      <w:color w:val="6666FF"/>
      <w:sz w:val="34"/>
      <w:szCs w:val="36"/>
      <w:lang w:eastAsia="ar-SA"/>
    </w:rPr>
  </w:style>
  <w:style w:type="paragraph" w:customStyle="1" w:styleId="Style101">
    <w:name w:val="Style101"/>
    <w:basedOn w:val="Normal"/>
    <w:link w:val="Style101Car"/>
    <w:qFormat/>
    <w:rsid w:val="00623719"/>
    <w:pPr>
      <w:pBdr>
        <w:bottom w:val="single" w:sz="4" w:space="1" w:color="6666FF"/>
      </w:pBdr>
      <w:spacing w:after="0"/>
      <w:ind w:left="567"/>
    </w:pPr>
    <w:rPr>
      <w:rFonts w:ascii="Calibri" w:hAnsi="Calibri"/>
      <w:b/>
      <w:color w:val="6666FF"/>
      <w:sz w:val="30"/>
    </w:rPr>
  </w:style>
  <w:style w:type="paragraph" w:styleId="NormalWeb">
    <w:name w:val="Normal (Web)"/>
    <w:basedOn w:val="Normal"/>
    <w:uiPriority w:val="99"/>
    <w:semiHidden/>
    <w:unhideWhenUsed/>
    <w:rsid w:val="00623719"/>
    <w:pPr>
      <w:spacing w:after="0"/>
    </w:pPr>
    <w:rPr>
      <w:rFonts w:ascii="Times New Roman" w:hAnsi="Times New Roman"/>
      <w:sz w:val="24"/>
      <w:szCs w:val="24"/>
    </w:rPr>
  </w:style>
  <w:style w:type="paragraph" w:customStyle="1" w:styleId="Style1010">
    <w:name w:val="Style 101"/>
    <w:basedOn w:val="Normal"/>
    <w:qFormat/>
    <w:rsid w:val="00623719"/>
    <w:pPr>
      <w:spacing w:after="0"/>
    </w:pPr>
    <w:rPr>
      <w:sz w:val="22"/>
      <w:lang w:val="en-GB"/>
    </w:rPr>
  </w:style>
  <w:style w:type="character" w:customStyle="1" w:styleId="Style101Car">
    <w:name w:val="Style101 Car"/>
    <w:basedOn w:val="DefaultParagraphFont"/>
    <w:link w:val="Style101"/>
    <w:rsid w:val="00623719"/>
    <w:rPr>
      <w:rFonts w:ascii="Calibri" w:hAnsi="Calibri"/>
      <w:b/>
      <w:color w:val="6666FF"/>
      <w:sz w:val="3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23719"/>
    <w:pPr>
      <w:spacing w:after="200"/>
    </w:pPr>
    <w:rPr>
      <w:rFonts w:ascii="Calibri" w:hAnsi="Calibri"/>
      <w:i/>
      <w:iCs/>
      <w:color w:val="1F497D" w:themeColor="text2"/>
      <w:sz w:val="18"/>
      <w:szCs w:val="18"/>
    </w:rPr>
  </w:style>
  <w:style w:type="paragraph" w:customStyle="1" w:styleId="Puces">
    <w:name w:val="Puces"/>
    <w:basedOn w:val="Normal"/>
    <w:link w:val="PucesCar"/>
    <w:qFormat/>
    <w:rsid w:val="00623719"/>
    <w:pPr>
      <w:widowControl/>
      <w:numPr>
        <w:numId w:val="14"/>
      </w:numPr>
      <w:spacing w:after="0"/>
      <w:jc w:val="both"/>
    </w:pPr>
    <w:rPr>
      <w:rFonts w:ascii="Vinci Sans" w:hAnsi="Vinci Sans" w:cstheme="minorHAnsi"/>
      <w:sz w:val="22"/>
      <w:szCs w:val="22"/>
    </w:rPr>
  </w:style>
  <w:style w:type="character" w:customStyle="1" w:styleId="PucesCar">
    <w:name w:val="Puces Car"/>
    <w:basedOn w:val="DefaultParagraphFont"/>
    <w:link w:val="Puces"/>
    <w:rsid w:val="00623719"/>
    <w:rPr>
      <w:rFonts w:ascii="Vinci Sans" w:hAnsi="Vinci Sans" w:cstheme="minorHAnsi"/>
    </w:rPr>
  </w:style>
  <w:style w:type="table" w:styleId="GridTable4">
    <w:name w:val="Grid Table 4"/>
    <w:basedOn w:val="TableNormal"/>
    <w:uiPriority w:val="49"/>
    <w:rsid w:val="0062371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BAtextenormaljustif">
    <w:name w:val="MBA_texte normal justif"/>
    <w:basedOn w:val="Normal"/>
    <w:link w:val="MBAtextenormaljustifCar"/>
    <w:autoRedefine/>
    <w:qFormat/>
    <w:rsid w:val="00623719"/>
    <w:pPr>
      <w:widowControl/>
      <w:spacing w:after="0"/>
      <w:jc w:val="both"/>
    </w:pPr>
    <w:rPr>
      <w:rFonts w:ascii="Vinci Sans" w:eastAsiaTheme="minorEastAsia" w:hAnsi="Vinci Sans" w:cstheme="minorBidi"/>
      <w:color w:val="000000" w:themeColor="text1"/>
      <w:sz w:val="22"/>
      <w:szCs w:val="22"/>
      <w:lang w:val="en-US"/>
    </w:rPr>
  </w:style>
  <w:style w:type="character" w:customStyle="1" w:styleId="MBAtextenormaljustifCar">
    <w:name w:val="MBA_texte normal justif Car"/>
    <w:basedOn w:val="DefaultParagraphFont"/>
    <w:link w:val="MBAtextenormaljustif"/>
    <w:rsid w:val="00623719"/>
    <w:rPr>
      <w:rFonts w:ascii="Vinci Sans" w:eastAsiaTheme="minorEastAsia" w:hAnsi="Vinci Sans" w:cstheme="minorBidi"/>
      <w:color w:val="000000" w:themeColor="text1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2371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qFormat/>
    <w:rsid w:val="00623719"/>
    <w:pPr>
      <w:spacing w:after="0"/>
    </w:pPr>
    <w:rPr>
      <w:rFonts w:ascii="Calibri" w:hAnsi="Calibri"/>
    </w:rPr>
  </w:style>
  <w:style w:type="character" w:customStyle="1" w:styleId="CommentTextChar">
    <w:name w:val="Comment Text Char"/>
    <w:basedOn w:val="DefaultParagraphFont"/>
    <w:link w:val="CommentText"/>
    <w:semiHidden/>
    <w:rsid w:val="00623719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7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719"/>
    <w:rPr>
      <w:rFonts w:ascii="Calibri" w:hAnsi="Calibri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62371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23719"/>
    <w:rPr>
      <w:color w:val="605E5C"/>
      <w:shd w:val="clear" w:color="auto" w:fill="E1DFDD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23719"/>
    <w:rPr>
      <w:color w:val="333333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Wilbert/lot5-hyperviseur/PlanQualiteTechnique/tools/01.Print/template/Document%20%20FIRST%20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 FIRST PAGE.dotx</Template>
  <TotalTime>1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VDP</vt:lpstr>
      <vt:lpstr>Template VDP</vt:lpstr>
    </vt:vector>
  </TitlesOfParts>
  <Company>IBM</Company>
  <LinksUpToDate>false</LinksUpToDate>
  <CharactersWithSpaces>139</CharactersWithSpaces>
  <SharedDoc>false</SharedDoc>
  <HLinks>
    <vt:vector size="36" baseType="variant"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_Toc313011499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_Toc313011498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_Toc313011497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_Toc313011496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_Toc313011495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_Toc313011494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SWT</dc:creator>
  <cp:keywords/>
  <cp:lastModifiedBy>Sylvain-Roch Wilbert</cp:lastModifiedBy>
  <cp:revision>1</cp:revision>
  <dcterms:created xsi:type="dcterms:W3CDTF">2018-09-14T13:02:00Z</dcterms:created>
  <dcterms:modified xsi:type="dcterms:W3CDTF">2018-09-14T13:03:00Z</dcterms:modified>
</cp:coreProperties>
</file>